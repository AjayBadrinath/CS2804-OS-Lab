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29B9" w14:textId="6E5EB4B4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4247610A" w14:textId="263F998D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To Implement the following CPU Algorithms Using C</w:t>
      </w:r>
    </w:p>
    <w:p w14:paraId="70F28E43" w14:textId="550C56EA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1.Round Robin</w:t>
      </w:r>
    </w:p>
    <w:p w14:paraId="556F3ECD" w14:textId="655304BA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2.Priority</w:t>
      </w:r>
    </w:p>
    <w:p w14:paraId="3CE95100" w14:textId="500DE249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Alogorithm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AEF5F8" w14:textId="341A7809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1.RoundRobin:</w:t>
      </w:r>
    </w:p>
    <w:p w14:paraId="767BB108" w14:textId="71B456B1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1.Get all inputs required</w:t>
      </w:r>
    </w:p>
    <w:p w14:paraId="2E6EBCDD" w14:textId="6234CB77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2. Maintain a time quantum and reduce BT with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tq</w:t>
      </w:r>
      <w:proofErr w:type="spellEnd"/>
    </w:p>
    <w:p w14:paraId="1E6E75A4" w14:textId="2131403A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3.Print GANTT Chart as we iterate </w:t>
      </w:r>
    </w:p>
    <w:p w14:paraId="7979B8C6" w14:textId="53E60808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4.Maintain another list where the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 gets updated</w:t>
      </w:r>
    </w:p>
    <w:p w14:paraId="3ACF077A" w14:textId="3C4AEA84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5.Exit the loop once all BT=0</w:t>
      </w:r>
    </w:p>
    <w:p w14:paraId="2113A7FE" w14:textId="3358BE5C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6.Print Average for the required Parameters</w:t>
      </w:r>
    </w:p>
    <w:p w14:paraId="6E8B976D" w14:textId="7C3D1FCA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F97780" w14:textId="60CB37F2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2.Priority (Non-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Premptive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F2E3BD1" w14:textId="5BDC7982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1.Get all required inputs</w:t>
      </w:r>
    </w:p>
    <w:p w14:paraId="342E66EA" w14:textId="5B6E2376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2.iterate over all processes and choose the process with highest priority in the arrival queue </w:t>
      </w:r>
    </w:p>
    <w:p w14:paraId="2B533EE2" w14:textId="10351D17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3.Once chosen Simultaneously print the completion time </w:t>
      </w:r>
    </w:p>
    <w:p w14:paraId="60A9C502" w14:textId="28BFCA1B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4.tt is added with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 of existing instance of process running</w:t>
      </w:r>
    </w:p>
    <w:p w14:paraId="18675A73" w14:textId="48387BA8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5.Exit once we finish iterating the array</w:t>
      </w:r>
    </w:p>
    <w:p w14:paraId="39ECC8E7" w14:textId="7643B3CA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6. </w:t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>Print Average for the required Parameters</w:t>
      </w:r>
    </w:p>
    <w:p w14:paraId="1E554864" w14:textId="1E2B9D27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A38AC53" w14:textId="144A3D16" w:rsidR="005067A2" w:rsidRPr="005067A2" w:rsidRDefault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RoundRobin.c</w:t>
      </w:r>
      <w:proofErr w:type="spellEnd"/>
    </w:p>
    <w:p w14:paraId="37162CC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C0885C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is_all_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zero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[][3],int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D3C28DC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int flag=0;</w:t>
      </w:r>
    </w:p>
    <w:p w14:paraId="47F847E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len;i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AEC3E4B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2]&lt;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=0){</w:t>
      </w:r>
    </w:p>
    <w:p w14:paraId="741E8C00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flag++;</w:t>
      </w:r>
    </w:p>
    <w:p w14:paraId="52EDC42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8AD23B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AFCE8B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if(flag&gt;=</w:t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1936B4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return 1;</w:t>
      </w:r>
    </w:p>
    <w:p w14:paraId="3F88941C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A6CAEA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1AC35D8F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E8F5D0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swap(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int *a ,int *b){</w:t>
      </w:r>
    </w:p>
    <w:p w14:paraId="2B2B159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=*a;</w:t>
      </w:r>
    </w:p>
    <w:p w14:paraId="2EE8F4D7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*a=*b;</w:t>
      </w:r>
    </w:p>
    <w:p w14:paraId="3A05968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*b=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6D6CC7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F2C1B2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int proc[][3],int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6FD945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tmp_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pid,tmp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_at,tmp_bt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31B7A8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len;i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35F9C3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int j=0;j&lt;len-i-1;j++){</w:t>
      </w:r>
    </w:p>
    <w:p w14:paraId="65F9EC2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if(proc[j][1]&gt;proc[j+1][1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3FE5C17A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3C445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swap(&amp;proc[j][0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],&amp;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proc[j+1][0]);</w:t>
      </w:r>
    </w:p>
    <w:p w14:paraId="5F1630A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swap(&amp;proc[j][1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],&amp;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proc[j+1][1]);</w:t>
      </w:r>
    </w:p>
    <w:p w14:paraId="7154F398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swap(&amp;proc[j][2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],&amp;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proc[j+1][2]);</w:t>
      </w:r>
    </w:p>
    <w:p w14:paraId="6311FD43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2DD4AC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44A27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18F90F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1781C8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5ADA7427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A6D33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2982F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E9538C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pid,tq</w:t>
      </w:r>
      <w:proofErr w:type="spellEnd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B05E93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"Enter NO of procs and time quantum: ");</w:t>
      </w:r>
    </w:p>
    <w:p w14:paraId="1228E1E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"%d %d",&amp;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,&amp;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tq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70279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 vis[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*2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],ctr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7AAC0500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int et=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0,at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,bt,pc_no,i=0;</w:t>
      </w:r>
    </w:p>
    <w:p w14:paraId="3448CAD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79A34B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][3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],dup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][3];</w:t>
      </w:r>
    </w:p>
    <w:p w14:paraId="21E4C9B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"Enter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pid,At,BT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611C242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pid;i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FA42432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"%d %d %d",&amp;pc_no,&amp;at,&amp;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0D49D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pc_no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D66F02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at;</w:t>
      </w:r>
    </w:p>
    <w:p w14:paraId="146D7885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B54328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dup[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pc_no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DE4241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dup[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at;</w:t>
      </w:r>
    </w:p>
    <w:p w14:paraId="13A0809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dup[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721DEA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7F2538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ndone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167C353F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sort(</w:t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proctable,pid</w:t>
      </w:r>
      <w:proofErr w:type="spellEnd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137061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sort(</w:t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dup,pid</w:t>
      </w:r>
      <w:proofErr w:type="spellEnd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CAFF73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60B699D2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is_all_zero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proctable,pid</w:t>
      </w:r>
      <w:proofErr w:type="spellEnd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)==1){</w:t>
      </w:r>
    </w:p>
    <w:p w14:paraId="5837EC3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46E25D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AF835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&gt;=</w:t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284ED51C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73525C9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14:paraId="39B75A1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07C540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2]&lt;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=0){</w:t>
      </w:r>
    </w:p>
    <w:p w14:paraId="2726F820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D09AF3B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14:paraId="1794287A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E19315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DD4606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et+tq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&gt;=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][1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678305B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vis[ctr+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+]=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][0];</w:t>
      </w:r>
    </w:p>
    <w:p w14:paraId="288017F3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39B85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][2]-=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tq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1219C7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et+=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tq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73C6A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]=et;</w:t>
      </w:r>
    </w:p>
    <w:p w14:paraId="4399BD7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C05E67A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67C04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47EAE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1E0BD04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4642E3E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vis[ctr+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+]=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][0];</w:t>
      </w:r>
    </w:p>
    <w:p w14:paraId="0F2EDFA8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("%d\t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][0]);</w:t>
      </w:r>
    </w:p>
    <w:p w14:paraId="1446DA5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//et+=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][1];</w:t>
      </w:r>
    </w:p>
    <w:p w14:paraId="7D3413AC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]=et;</w:t>
      </w:r>
    </w:p>
    <w:p w14:paraId="51E3B148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715047A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5996A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F693A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8B9D5F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tat,wt</w:t>
      </w:r>
      <w:proofErr w:type="spellEnd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2143B1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pid;i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F2EB2A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"%d\t %d \t %d \n",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][0],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]-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][1],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]-dup[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][2]);</w:t>
      </w:r>
    </w:p>
    <w:p w14:paraId="6D883982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tat+=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]-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][1];</w:t>
      </w:r>
    </w:p>
    <w:p w14:paraId="1E131ADA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]-dup[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][2];</w:t>
      </w:r>
    </w:p>
    <w:p w14:paraId="5DF9E2F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684889A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 TAT :%.2f\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 WT:%.2f",tat/(float)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pid,wt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/(float)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794D3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952070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63307" w14:textId="0698C684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04706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74EBC" w14:textId="7B58C69A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A3E5DC" wp14:editId="7EB69BA6">
            <wp:extent cx="5727700" cy="2197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0213" w14:textId="6F045DC1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8DA090" w14:textId="1516763A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2.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Priority(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NonPremptive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64B410A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0AF2E1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1457D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int  main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A7A8C21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A5E8A3B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E9D4C5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pid,tq</w:t>
      </w:r>
      <w:proofErr w:type="spellEnd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94738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"Enter NO of procs:");</w:t>
      </w:r>
    </w:p>
    <w:p w14:paraId="1A2062A7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755005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int vis[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],ctr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1A8BC83B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int et=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0,at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,bt,pc_no;</w:t>
      </w:r>
    </w:p>
    <w:p w14:paraId="7F8D2EEF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ct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],priority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4E8D2B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][4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],dup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][3];</w:t>
      </w:r>
    </w:p>
    <w:p w14:paraId="6E8A9EAF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"Enter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pid,At,BT,priority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56F6874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pid;i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AB07141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"%d %d %d %d",&amp;pc_no,&amp;at,&amp;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,&amp;priority);</w:t>
      </w:r>
    </w:p>
    <w:p w14:paraId="6DF5A8DF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pc_no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5C6030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at;</w:t>
      </w:r>
    </w:p>
    <w:p w14:paraId="66E2B793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2]=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A96DB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3]=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priority;</w:t>
      </w:r>
    </w:p>
    <w:p w14:paraId="58E24A10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C402013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ndone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431B780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0,tt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=0,j,j_pri;</w:t>
      </w:r>
    </w:p>
    <w:p w14:paraId="0FD9945F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float tat=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0,wt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291DA77A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pid;i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1AEB82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vis[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]=0;</w:t>
      </w:r>
    </w:p>
    <w:p w14:paraId="56DC93C7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1E15D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pid;i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8384C5F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j=-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2,j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_pri=123123412;</w:t>
      </w:r>
    </w:p>
    <w:p w14:paraId="72D690A1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int k=0;k&lt;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pid;k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2C777291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/*find k index using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priorty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 if not found and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iff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 within total 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 time*/</w:t>
      </w:r>
    </w:p>
    <w:p w14:paraId="7D72E4BC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[k][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1]&lt;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 &amp;&amp; !vis[k]){</w:t>
      </w:r>
    </w:p>
    <w:p w14:paraId="3BBE0C1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[k][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3]&lt;</w:t>
      </w:r>
      <w:proofErr w:type="spellStart"/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j_pri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4E38C48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j_pri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[k][3];</w:t>
      </w:r>
    </w:p>
    <w:p w14:paraId="28894E2B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j=k;</w:t>
      </w:r>
    </w:p>
    <w:p w14:paraId="3688A150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A13DCC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CC9CB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A5F280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][2];</w:t>
      </w:r>
    </w:p>
    <w:p w14:paraId="0B54EB73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"%d %d %d %d\n",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][0],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tt,tt-proctable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][1],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tt-proctable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][2]);</w:t>
      </w:r>
    </w:p>
    <w:p w14:paraId="53D9512D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tat+=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tt-proctable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][1];</w:t>
      </w:r>
    </w:p>
    <w:p w14:paraId="530C003E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tt-proctable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][2];</w:t>
      </w:r>
    </w:p>
    <w:p w14:paraId="0E721CA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vis[j]=1;</w:t>
      </w:r>
    </w:p>
    <w:p w14:paraId="4AC1C2C7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5A282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67A2">
        <w:rPr>
          <w:rFonts w:ascii="Times New Roman" w:hAnsi="Times New Roman" w:cs="Times New Roman"/>
          <w:sz w:val="24"/>
          <w:szCs w:val="24"/>
          <w:lang w:val="en-US"/>
        </w:rPr>
        <w:t>"Average TAT:%.2f\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nAverage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 xml:space="preserve"> WT:%.2f\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n",tat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/(float)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pid,wt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/(float)</w:t>
      </w:r>
      <w:proofErr w:type="spellStart"/>
      <w:r w:rsidRPr="005067A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067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C35488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257C1" w14:textId="42CCFFBD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C0DDB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27B36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B7B20C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3A2E09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1D2624" w14:textId="77777777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BD56B" w14:textId="5004C598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10A5BB9" w14:textId="134D2FB0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67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AF5AB9" wp14:editId="41BBB97E">
            <wp:extent cx="466725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290A" w14:textId="0667E5E4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5AEB05B6" w14:textId="2042C560" w:rsidR="005067A2" w:rsidRPr="005067A2" w:rsidRDefault="005067A2" w:rsidP="005067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Thus the Above algorithms were simulated and implemented in </w:t>
      </w:r>
      <w:proofErr w:type="gramStart"/>
      <w:r w:rsidRPr="005067A2">
        <w:rPr>
          <w:rFonts w:ascii="Times New Roman" w:hAnsi="Times New Roman" w:cs="Times New Roman"/>
          <w:sz w:val="24"/>
          <w:szCs w:val="24"/>
          <w:lang w:val="en-US"/>
        </w:rPr>
        <w:t>C .</w:t>
      </w:r>
      <w:proofErr w:type="gramEnd"/>
    </w:p>
    <w:sectPr w:rsidR="005067A2" w:rsidRPr="005067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0E28" w14:textId="77777777" w:rsidR="00B36F63" w:rsidRDefault="00B36F63" w:rsidP="005067A2">
      <w:pPr>
        <w:spacing w:after="0" w:line="240" w:lineRule="auto"/>
      </w:pPr>
      <w:r>
        <w:separator/>
      </w:r>
    </w:p>
  </w:endnote>
  <w:endnote w:type="continuationSeparator" w:id="0">
    <w:p w14:paraId="09C2E9CE" w14:textId="77777777" w:rsidR="00B36F63" w:rsidRDefault="00B36F63" w:rsidP="0050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312F" w14:textId="77777777" w:rsidR="00B36F63" w:rsidRDefault="00B36F63" w:rsidP="005067A2">
      <w:pPr>
        <w:spacing w:after="0" w:line="240" w:lineRule="auto"/>
      </w:pPr>
      <w:r>
        <w:separator/>
      </w:r>
    </w:p>
  </w:footnote>
  <w:footnote w:type="continuationSeparator" w:id="0">
    <w:p w14:paraId="1C7DDBD7" w14:textId="77777777" w:rsidR="00B36F63" w:rsidRDefault="00B36F63" w:rsidP="00506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8090" w14:textId="425F3907" w:rsidR="005067A2" w:rsidRDefault="005067A2">
    <w:pPr>
      <w:pStyle w:val="Header"/>
    </w:pPr>
    <w:r>
      <w:tab/>
      <w:t>CPU Scheduling Algorithms</w:t>
    </w:r>
    <w:r>
      <w:tab/>
      <w:t>-</w:t>
    </w:r>
    <w:proofErr w:type="spellStart"/>
    <w:proofErr w:type="gramStart"/>
    <w:r>
      <w:t>B.Ajay</w:t>
    </w:r>
    <w:proofErr w:type="spellEnd"/>
    <w:proofErr w:type="gramEnd"/>
  </w:p>
  <w:p w14:paraId="6852B13F" w14:textId="47669A6C" w:rsidR="005067A2" w:rsidRDefault="005067A2">
    <w:pPr>
      <w:pStyle w:val="Header"/>
    </w:pPr>
    <w:r>
      <w:tab/>
    </w:r>
    <w:r>
      <w:tab/>
      <w:t>21011102020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A2"/>
    <w:rsid w:val="005067A2"/>
    <w:rsid w:val="00B3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5D77"/>
  <w15:chartTrackingRefBased/>
  <w15:docId w15:val="{A422F605-4E58-4D5E-B971-C6DF386D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7A2"/>
  </w:style>
  <w:style w:type="paragraph" w:styleId="Footer">
    <w:name w:val="footer"/>
    <w:basedOn w:val="Normal"/>
    <w:link w:val="FooterChar"/>
    <w:uiPriority w:val="99"/>
    <w:unhideWhenUsed/>
    <w:rsid w:val="00506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Ajay</dc:creator>
  <cp:keywords/>
  <dc:description/>
  <cp:lastModifiedBy>Badri Ajay</cp:lastModifiedBy>
  <cp:revision>1</cp:revision>
  <dcterms:created xsi:type="dcterms:W3CDTF">2023-02-18T22:24:00Z</dcterms:created>
  <dcterms:modified xsi:type="dcterms:W3CDTF">2023-02-18T22:35:00Z</dcterms:modified>
</cp:coreProperties>
</file>